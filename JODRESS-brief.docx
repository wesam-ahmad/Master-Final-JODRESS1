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448685" cy="441960"/>
                      <wp:effectExtent l="19050" t="19050" r="18415" b="1524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8685" cy="44196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FA63AE" w:rsidP="00AA089B">
                                  <w:pPr>
                                    <w:pStyle w:val="Logo"/>
                                  </w:pPr>
                                  <w:r>
                                    <w:t>JO-DRESS BRIEF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271.55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" filled="f" strokecolor="white [3212]" strokeweight="3pt">
                      <v:stroke miterlimit="4"/>
                      <v:textbox inset="1.5pt,1.5pt,1.5pt,1.5pt">
                        <w:txbxContent>
                          <w:p w:rsidR="00A66B18" w:rsidRPr="00AA089B" w:rsidRDefault="00FA63AE" w:rsidP="00AA089B">
                            <w:pPr>
                              <w:pStyle w:val="Logo"/>
                            </w:pPr>
                            <w:r>
                              <w:t>JO-DRESS BRIEF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FA63AE">
        <w:trPr>
          <w:trHeight w:val="2259"/>
          <w:jc w:val="center"/>
        </w:trPr>
        <w:tc>
          <w:tcPr>
            <w:tcW w:w="10800" w:type="dxa"/>
            <w:vAlign w:val="bottom"/>
          </w:tcPr>
          <w:p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:rsidR="00A66B18" w:rsidRDefault="00A66B18"/>
    <w:p w:rsidR="00A66B18" w:rsidRPr="00A66B18" w:rsidRDefault="00A66B18" w:rsidP="00FA63AE">
      <w:pPr>
        <w:pStyle w:val="Recipient"/>
      </w:pPr>
    </w:p>
    <w:p w:rsidR="00A66B18" w:rsidRDefault="00FA63AE" w:rsidP="00FA63AE">
      <w:r>
        <w:rPr>
          <w:rFonts w:ascii="Segoe UI" w:hAnsi="Segoe UI" w:cs="Segoe UI"/>
          <w:color w:val="D1D5DB"/>
          <w:shd w:val="clear" w:color="auto" w:fill="444654"/>
        </w:rPr>
        <w:t>Website Name:</w:t>
      </w:r>
      <w:r>
        <w:rPr>
          <w:rFonts w:ascii="Segoe UI" w:hAnsi="Segoe UI" w:cs="Segoe UI"/>
          <w:color w:val="D1D5DB"/>
          <w:shd w:val="clear" w:color="auto" w:fill="444654"/>
        </w:rPr>
        <w:t xml:space="preserve"> JO-DRESS</w:t>
      </w:r>
      <w:r w:rsidR="00A66B18" w:rsidRPr="00E4786A">
        <w:t>,</w:t>
      </w:r>
    </w:p>
    <w:p w:rsidR="00FA63AE" w:rsidRPr="00FA63AE" w:rsidRDefault="00FA63AE" w:rsidP="00FA63AE">
      <w:pPr>
        <w:rPr>
          <w:color w:val="000000" w:themeColor="text1"/>
        </w:rPr>
      </w:pPr>
      <w:r>
        <w:rPr>
          <w:rFonts w:ascii="Segoe UI" w:hAnsi="Segoe UI" w:cs="Segoe UI"/>
          <w:color w:val="D1D5DB"/>
          <w:shd w:val="clear" w:color="auto" w:fill="444654"/>
        </w:rPr>
        <w:t>Tagline: Elevate Your Style with Effortless Elegance</w:t>
      </w:r>
    </w:p>
    <w:p w:rsidR="00FA63AE" w:rsidRDefault="00FA63AE" w:rsidP="00FA63AE">
      <w:r>
        <w:t>Overview:</w:t>
      </w:r>
    </w:p>
    <w:p w:rsidR="007E2AE2" w:rsidRDefault="007E2AE2" w:rsidP="00FA63AE"/>
    <w:p w:rsidR="00A66B18" w:rsidRDefault="00FA63AE" w:rsidP="00FA63AE">
      <w:r>
        <w:t>JO-DRESS</w:t>
      </w:r>
      <w:r>
        <w:t xml:space="preserve"> is an online platform that offers a wide selection of high-quality rental dresses for various occasions. Our goal is to provide fashion-forward individuals with a convenient and cost-effective solution for finding the perfect outfit without the commitment of purchasing. Whether you need a dress for a wedding, gala, prom</w:t>
      </w:r>
      <w:r>
        <w:t>, or any special event, JO-DRESS</w:t>
      </w:r>
      <w:r>
        <w:t xml:space="preserve"> offers an extensive collection of designer dress</w:t>
      </w:r>
      <w:r w:rsidR="007E2AE2">
        <w:t xml:space="preserve">es to suit every style and size and it is an innovative </w:t>
      </w:r>
      <w:r w:rsidR="007E2AE2" w:rsidRPr="007E2AE2">
        <w:t xml:space="preserve"> platform that connects fashion-conscious individuals who have unused dresses in their </w:t>
      </w:r>
      <w:bookmarkStart w:id="0" w:name="_GoBack"/>
      <w:r w:rsidR="007E2AE2" w:rsidRPr="007E2AE2">
        <w:t xml:space="preserve">closets with potential renters. Our mission is to create a sustainable and cost-effective way </w:t>
      </w:r>
      <w:bookmarkEnd w:id="0"/>
      <w:r w:rsidR="007E2AE2" w:rsidRPr="007E2AE2">
        <w:t xml:space="preserve">for people to access a wide variety of stylish dresses while enabling dress owners to monetize their unused wardrobe items. Whether you're a fashionista looking for unique dresses or someone seeking to earn extra income from </w:t>
      </w:r>
      <w:r w:rsidR="007E2AE2">
        <w:t>your unused wardrobe, JO-DRESS</w:t>
      </w:r>
      <w:r w:rsidR="007E2AE2" w:rsidRPr="007E2AE2">
        <w:t xml:space="preserve"> is the perfect platform for you.</w:t>
      </w:r>
    </w:p>
    <w:p w:rsidR="007E2AE2" w:rsidRPr="00A6783B" w:rsidRDefault="007E2AE2" w:rsidP="00FA63AE"/>
    <w:p w:rsidR="00A66B18" w:rsidRPr="0041428F" w:rsidRDefault="00A66B18" w:rsidP="007E2AE2">
      <w:pPr>
        <w:pStyle w:val="Signature"/>
        <w:ind w:left="0"/>
        <w:rPr>
          <w:color w:val="000000" w:themeColor="text1"/>
        </w:rPr>
      </w:pPr>
    </w:p>
    <w:sectPr w:rsidR="00A66B18" w:rsidRPr="0041428F" w:rsidSect="00A66B18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DC4" w:rsidRDefault="00297DC4" w:rsidP="00A66B18">
      <w:pPr>
        <w:spacing w:before="0" w:after="0"/>
      </w:pPr>
      <w:r>
        <w:separator/>
      </w:r>
    </w:p>
  </w:endnote>
  <w:endnote w:type="continuationSeparator" w:id="0">
    <w:p w:rsidR="00297DC4" w:rsidRDefault="00297DC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DC4" w:rsidRDefault="00297DC4" w:rsidP="00A66B18">
      <w:pPr>
        <w:spacing w:before="0" w:after="0"/>
      </w:pPr>
      <w:r>
        <w:separator/>
      </w:r>
    </w:p>
  </w:footnote>
  <w:footnote w:type="continuationSeparator" w:id="0">
    <w:p w:rsidR="00297DC4" w:rsidRDefault="00297DC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C6C18D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AE"/>
    <w:rsid w:val="00083BAA"/>
    <w:rsid w:val="0010680C"/>
    <w:rsid w:val="00152B0B"/>
    <w:rsid w:val="001766D6"/>
    <w:rsid w:val="00192419"/>
    <w:rsid w:val="001C270D"/>
    <w:rsid w:val="001E2320"/>
    <w:rsid w:val="00214E28"/>
    <w:rsid w:val="00297DC4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E2AE2"/>
    <w:rsid w:val="007F5192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A63A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ange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2023-07-11T04:28:00Z</dcterms:created>
  <dcterms:modified xsi:type="dcterms:W3CDTF">2023-07-11T04:45:00Z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